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11"/>
        <w:gridCol w:w="84"/>
        <w:gridCol w:w="10883"/>
        <w:gridCol w:w="107"/>
      </w:tblGrid>
      <w:tr>
        <w:trPr>
          <w:trHeight w:val="267" w:hRule="atLeast"/>
        </w:trPr>
        <w:tc>
          <w:tcPr>
            <w:tcW w:w="2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51" w:hRule="atLeast"/>
        </w:trPr>
        <w:tc>
          <w:tcPr>
            <w:tcW w:w="2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8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83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883"/>
            </w:tblGrid>
            <w:tr>
              <w:trPr>
                <w:trHeight w:val="2927" w:hRule="atLeast"/>
              </w:trPr>
              <w:tc>
                <w:tcPr>
                  <w:tcW w:w="108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7"/>
                    <w:gridCol w:w="3768"/>
                    <w:gridCol w:w="1367"/>
                    <w:gridCol w:w="4463"/>
                    <w:gridCol w:w="960"/>
                    <w:gridCol w:w="95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00"/>
                        </w:tblGrid>
                        <w:tr>
                          <w:trPr>
                            <w:trHeight w:val="637" w:hRule="atLeast"/>
                          </w:trPr>
                          <w:tc>
                            <w:tcPr>
                              <w:tcW w:w="960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Which of the following given functions of the Number Object formats a number with a different number of digits to the right of the decimal?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 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Syntax error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Division by zero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Missing of semicolons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Missing of Bracket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22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927" w:hRule="atLeast"/>
              </w:trPr>
              <w:tc>
                <w:tcPr>
                  <w:tcW w:w="108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7"/>
                    <w:gridCol w:w="3768"/>
                    <w:gridCol w:w="1367"/>
                    <w:gridCol w:w="4463"/>
                    <w:gridCol w:w="960"/>
                    <w:gridCol w:w="95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00"/>
                        </w:tblGrid>
                        <w:tr>
                          <w:trPr>
                            <w:trHeight w:val="637" w:hRule="atLeast"/>
                          </w:trPr>
                          <w:tc>
                            <w:tcPr>
                              <w:tcW w:w="960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Which of the following number object function returns the value of the number?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 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toExponential()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toPrecision()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toFixed()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LocaleString()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22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927" w:hRule="atLeast"/>
              </w:trPr>
              <w:tc>
                <w:tcPr>
                  <w:tcW w:w="108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7"/>
                    <w:gridCol w:w="3768"/>
                    <w:gridCol w:w="1367"/>
                    <w:gridCol w:w="4463"/>
                    <w:gridCol w:w="960"/>
                    <w:gridCol w:w="95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00"/>
                        </w:tblGrid>
                        <w:tr>
                          <w:trPr>
                            <w:trHeight w:val="637" w:hRule="atLeast"/>
                          </w:trPr>
                          <w:tc>
                            <w:tcPr>
                              <w:tcW w:w="960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Which of the following function of the String object returns the character in the string starting at the specified position via the specified number of characters?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 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toString()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toLocaleString()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valueOf()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toPrecision()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22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927" w:hRule="atLeast"/>
              </w:trPr>
              <w:tc>
                <w:tcPr>
                  <w:tcW w:w="108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7"/>
                    <w:gridCol w:w="3768"/>
                    <w:gridCol w:w="1367"/>
                    <w:gridCol w:w="4463"/>
                    <w:gridCol w:w="960"/>
                    <w:gridCol w:w="95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00"/>
                        </w:tblGrid>
                        <w:tr>
                          <w:trPr>
                            <w:trHeight w:val="637" w:hRule="atLeast"/>
                          </w:trPr>
                          <w:tc>
                            <w:tcPr>
                              <w:tcW w:w="960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In JavaScript the x===y statement implies that: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 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slice()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substr()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split()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search()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22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927" w:hRule="atLeast"/>
              </w:trPr>
              <w:tc>
                <w:tcPr>
                  <w:tcW w:w="108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7"/>
                    <w:gridCol w:w="3768"/>
                    <w:gridCol w:w="1367"/>
                    <w:gridCol w:w="4463"/>
                    <w:gridCol w:w="960"/>
                    <w:gridCol w:w="95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00"/>
                        </w:tblGrid>
                        <w:tr>
                          <w:trPr>
                            <w:trHeight w:val="637" w:hRule="atLeast"/>
                          </w:trPr>
                          <w:tc>
                            <w:tcPr>
                              <w:tcW w:w="960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Suppose we have a text "human" that we want to convert into string without using the "new" operator. Which is the correct way from the following to do so: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 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Both x and y are equal in value, type and reference address as well.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Both are equal in the value and data type.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Both are x and y are equal in value only.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Both are not same at all.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22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927" w:hRule="atLeast"/>
              </w:trPr>
              <w:tc>
                <w:tcPr>
                  <w:tcW w:w="108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7"/>
                    <w:gridCol w:w="3768"/>
                    <w:gridCol w:w="1367"/>
                    <w:gridCol w:w="4463"/>
                    <w:gridCol w:w="960"/>
                    <w:gridCol w:w="95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00"/>
                        </w:tblGrid>
                        <w:tr>
                          <w:trPr>
                            <w:trHeight w:val="637" w:hRule="atLeast"/>
                          </w:trPr>
                          <w:tc>
                            <w:tcPr>
                              <w:tcW w:w="960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The "new Point(3,2)", is a kind of _______ expression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 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toString()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String newvariable="human"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String(human)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Both human.toString() and String(human)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22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927" w:hRule="atLeast"/>
              </w:trPr>
              <w:tc>
                <w:tcPr>
                  <w:tcW w:w="108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7"/>
                    <w:gridCol w:w="3768"/>
                    <w:gridCol w:w="1367"/>
                    <w:gridCol w:w="4463"/>
                    <w:gridCol w:w="960"/>
                    <w:gridCol w:w="95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00"/>
                        </w:tblGrid>
                        <w:tr>
                          <w:trPr>
                            <w:trHeight w:val="637" w:hRule="atLeast"/>
                          </w:trPr>
                          <w:tc>
                            <w:tcPr>
                              <w:tcW w:w="960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Which one of the following operator is used to check weather a specific property exists or not: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 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Object Creation Expression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Invocation Expression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Primary Expression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Constructor Calling Expression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22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927" w:hRule="atLeast"/>
              </w:trPr>
              <w:tc>
                <w:tcPr>
                  <w:tcW w:w="108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7"/>
                    <w:gridCol w:w="3768"/>
                    <w:gridCol w:w="1367"/>
                    <w:gridCol w:w="4463"/>
                    <w:gridCol w:w="960"/>
                    <w:gridCol w:w="95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00"/>
                        </w:tblGrid>
                        <w:tr>
                          <w:trPr>
                            <w:trHeight w:val="637" w:hRule="atLeast"/>
                          </w:trPr>
                          <w:tc>
                            <w:tcPr>
                              <w:tcW w:w="960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 add a comment in a JavaScript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br/>
                                <w:t xml:space="preserve">// Hello world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 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True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 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False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 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22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927" w:hRule="atLeast"/>
              </w:trPr>
              <w:tc>
                <w:tcPr>
                  <w:tcW w:w="108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7"/>
                    <w:gridCol w:w="3768"/>
                    <w:gridCol w:w="1367"/>
                    <w:gridCol w:w="4463"/>
                    <w:gridCol w:w="960"/>
                    <w:gridCol w:w="95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00"/>
                        </w:tblGrid>
                        <w:tr>
                          <w:trPr>
                            <w:trHeight w:val="637" w:hRule="atLeast"/>
                          </w:trPr>
                          <w:tc>
                            <w:tcPr>
                              <w:tcW w:w="960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To round the number 7.25, to the nearest integer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br/>
                                <w:t xml:space="preserve">Math.round(7.25)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 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True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 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False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 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22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927" w:hRule="atLeast"/>
              </w:trPr>
              <w:tc>
                <w:tcPr>
                  <w:tcW w:w="108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7"/>
                    <w:gridCol w:w="3768"/>
                    <w:gridCol w:w="1367"/>
                    <w:gridCol w:w="4463"/>
                    <w:gridCol w:w="960"/>
                    <w:gridCol w:w="95"/>
                  </w:tblGrid>
                  <w:tr>
                    <w:trPr>
                      <w:trHeight w:val="168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600"/>
                        </w:tblGrid>
                        <w:tr>
                          <w:trPr>
                            <w:trHeight w:val="637" w:hRule="atLeast"/>
                          </w:trPr>
                          <w:tc>
                            <w:tcPr>
                              <w:tcW w:w="960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JavaScript is case-sensitive.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 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True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25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 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68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37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False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463"/>
                        </w:tblGrid>
                        <w:tr>
                          <w:trPr>
                            <w:trHeight w:val="473" w:hRule="atLeast"/>
                          </w:trPr>
                          <w:tc>
                            <w:tcPr>
                              <w:tcW w:w="44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 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22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22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768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67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463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single" w:color="000000" w:sz="7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00" w:hRule="atLeast"/>
        </w:trPr>
        <w:tc>
          <w:tcPr>
            <w:tcW w:w="2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8" w:hRule="atLeast"/>
        </w:trPr>
        <w:tc>
          <w:tcPr>
            <w:tcW w:w="2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88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4191" w:h="15839"/>
      <w:pgMar w:top="3316" w:right="1440" w:bottom="2087" w:left="1440" w:header="1440" w:footer="1440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47"/>
      <w:gridCol w:w="2292"/>
      <w:gridCol w:w="736"/>
      <w:gridCol w:w="3660"/>
      <w:gridCol w:w="715"/>
      <w:gridCol w:w="1031"/>
      <w:gridCol w:w="2220"/>
      <w:gridCol w:w="107"/>
    </w:tblGrid>
    <w:tr>
      <w:trPr/>
      <w:tc>
        <w:tcPr>
          <w:tcW w:w="5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9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2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20"/>
          </w:tblGrid>
          <w:tr>
            <w:trPr>
              <w:trHeight w:val="282" w:hRule="atLeast"/>
            </w:trPr>
            <w:tc>
              <w:tcPr>
                <w:tcW w:w="22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2/27/2023 9:38:50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9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6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60"/>
          </w:tblGrid>
          <w:tr>
            <w:trPr>
              <w:trHeight w:val="918" w:hRule="atLeast"/>
            </w:trPr>
            <w:tc>
              <w:tcPr>
                <w:tcW w:w="36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28"/>
                  </w:rPr>
                  <w:t xml:space="preserve">Information Technology Institute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2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9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6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9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6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31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251"/>
          </w:tblGrid>
          <w:tr>
            <w:trPr>
              <w:trHeight w:val="830" w:hRule="atLeast"/>
            </w:trPr>
            <w:tc>
              <w:tcPr>
                <w:tcW w:w="325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8"/>
                  </w:rPr>
                  <w:t xml:space="preserve">Course: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8"/>
                  </w:rPr>
                  <w:t xml:space="preserve">Duration: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9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92"/>
          </w:tblGrid>
          <w:tr>
            <w:trPr>
              <w:trHeight w:val="770" w:hRule="atLeast"/>
            </w:trPr>
            <w:tc>
              <w:tcPr>
                <w:tcW w:w="229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8"/>
                  </w:rPr>
                  <w:t xml:space="preserve">Name: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8"/>
                  </w:rPr>
                  <w:t xml:space="preserve">Track:</w:t>
                </w:r>
              </w:p>
              <w:p>
                <w:pPr>
                  <w:spacing w:after="0" w:line="240" w:lineRule="auto"/>
                  <w:jc w:val="left"/>
                </w:pP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6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31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9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31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9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6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